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602963"/>
    <w:multiLevelType w:val="hybridMultilevel"/>
    <w:tmpl w:val="BDC2559C"/>
    <w:lvl w:ilvl="0" w:tplc="4CB053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53478546">
    <w:abstractNumId w:val="19"/>
  </w:num>
  <w:num w:numId="2" w16cid:durableId="983970869">
    <w:abstractNumId w:val="12"/>
  </w:num>
  <w:num w:numId="3" w16cid:durableId="1446341727">
    <w:abstractNumId w:val="10"/>
  </w:num>
  <w:num w:numId="4" w16cid:durableId="630285423">
    <w:abstractNumId w:val="22"/>
  </w:num>
  <w:num w:numId="5" w16cid:durableId="262151864">
    <w:abstractNumId w:val="13"/>
  </w:num>
  <w:num w:numId="6" w16cid:durableId="1035885901">
    <w:abstractNumId w:val="16"/>
  </w:num>
  <w:num w:numId="7" w16cid:durableId="404298221">
    <w:abstractNumId w:val="18"/>
  </w:num>
  <w:num w:numId="8" w16cid:durableId="1210537738">
    <w:abstractNumId w:val="9"/>
  </w:num>
  <w:num w:numId="9" w16cid:durableId="619847598">
    <w:abstractNumId w:val="7"/>
  </w:num>
  <w:num w:numId="10" w16cid:durableId="1679842313">
    <w:abstractNumId w:val="6"/>
  </w:num>
  <w:num w:numId="11" w16cid:durableId="927930408">
    <w:abstractNumId w:val="5"/>
  </w:num>
  <w:num w:numId="12" w16cid:durableId="561599269">
    <w:abstractNumId w:val="4"/>
  </w:num>
  <w:num w:numId="13" w16cid:durableId="58020716">
    <w:abstractNumId w:val="8"/>
  </w:num>
  <w:num w:numId="14" w16cid:durableId="955596513">
    <w:abstractNumId w:val="3"/>
  </w:num>
  <w:num w:numId="15" w16cid:durableId="1362781981">
    <w:abstractNumId w:val="2"/>
  </w:num>
  <w:num w:numId="16" w16cid:durableId="372658064">
    <w:abstractNumId w:val="1"/>
  </w:num>
  <w:num w:numId="17" w16cid:durableId="872352996">
    <w:abstractNumId w:val="0"/>
  </w:num>
  <w:num w:numId="18" w16cid:durableId="1047146194">
    <w:abstractNumId w:val="14"/>
  </w:num>
  <w:num w:numId="19" w16cid:durableId="752626264">
    <w:abstractNumId w:val="15"/>
  </w:num>
  <w:num w:numId="20" w16cid:durableId="525144717">
    <w:abstractNumId w:val="20"/>
  </w:num>
  <w:num w:numId="21" w16cid:durableId="977346050">
    <w:abstractNumId w:val="17"/>
  </w:num>
  <w:num w:numId="22" w16cid:durableId="345598347">
    <w:abstractNumId w:val="11"/>
  </w:num>
  <w:num w:numId="23" w16cid:durableId="601299756">
    <w:abstractNumId w:val="23"/>
  </w:num>
  <w:num w:numId="24" w16cid:durableId="18727645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37"/>
    <w:rsid w:val="00061226"/>
    <w:rsid w:val="00136C99"/>
    <w:rsid w:val="0017406E"/>
    <w:rsid w:val="00213A8C"/>
    <w:rsid w:val="00216897"/>
    <w:rsid w:val="00240651"/>
    <w:rsid w:val="00277847"/>
    <w:rsid w:val="002B39C8"/>
    <w:rsid w:val="002D2179"/>
    <w:rsid w:val="002D4647"/>
    <w:rsid w:val="00310D9B"/>
    <w:rsid w:val="003125AD"/>
    <w:rsid w:val="00317145"/>
    <w:rsid w:val="0032261A"/>
    <w:rsid w:val="00355F6C"/>
    <w:rsid w:val="003642AE"/>
    <w:rsid w:val="003723DC"/>
    <w:rsid w:val="003C1EC4"/>
    <w:rsid w:val="003C6165"/>
    <w:rsid w:val="003E6B2D"/>
    <w:rsid w:val="003F35F9"/>
    <w:rsid w:val="0041615D"/>
    <w:rsid w:val="0044302E"/>
    <w:rsid w:val="00466DFC"/>
    <w:rsid w:val="00483D7D"/>
    <w:rsid w:val="004A209F"/>
    <w:rsid w:val="004E0369"/>
    <w:rsid w:val="004E2EF5"/>
    <w:rsid w:val="004F1D24"/>
    <w:rsid w:val="00506BE6"/>
    <w:rsid w:val="00521F7F"/>
    <w:rsid w:val="00541512"/>
    <w:rsid w:val="00595415"/>
    <w:rsid w:val="005D069E"/>
    <w:rsid w:val="005F507D"/>
    <w:rsid w:val="0061042B"/>
    <w:rsid w:val="00641406"/>
    <w:rsid w:val="00645252"/>
    <w:rsid w:val="00682CFB"/>
    <w:rsid w:val="006A5970"/>
    <w:rsid w:val="006B68F8"/>
    <w:rsid w:val="006D3D74"/>
    <w:rsid w:val="00703676"/>
    <w:rsid w:val="00704C75"/>
    <w:rsid w:val="00707792"/>
    <w:rsid w:val="00741094"/>
    <w:rsid w:val="00790934"/>
    <w:rsid w:val="00795A19"/>
    <w:rsid w:val="007D72EE"/>
    <w:rsid w:val="0083569A"/>
    <w:rsid w:val="008422C6"/>
    <w:rsid w:val="00861BD5"/>
    <w:rsid w:val="00867567"/>
    <w:rsid w:val="00873033"/>
    <w:rsid w:val="0088138F"/>
    <w:rsid w:val="008B6625"/>
    <w:rsid w:val="008F1CFD"/>
    <w:rsid w:val="00917455"/>
    <w:rsid w:val="00923732"/>
    <w:rsid w:val="00927605"/>
    <w:rsid w:val="009608BD"/>
    <w:rsid w:val="00971992"/>
    <w:rsid w:val="00985D12"/>
    <w:rsid w:val="009D1ECD"/>
    <w:rsid w:val="009F5FF6"/>
    <w:rsid w:val="00A01697"/>
    <w:rsid w:val="00A64ADD"/>
    <w:rsid w:val="00A702EB"/>
    <w:rsid w:val="00A7167D"/>
    <w:rsid w:val="00A9204E"/>
    <w:rsid w:val="00AC6BB7"/>
    <w:rsid w:val="00AF4366"/>
    <w:rsid w:val="00B40D9C"/>
    <w:rsid w:val="00B810C6"/>
    <w:rsid w:val="00B92EEC"/>
    <w:rsid w:val="00BA1E7B"/>
    <w:rsid w:val="00BB10E1"/>
    <w:rsid w:val="00BB7A71"/>
    <w:rsid w:val="00BD156B"/>
    <w:rsid w:val="00BF02FA"/>
    <w:rsid w:val="00C004BF"/>
    <w:rsid w:val="00C05E94"/>
    <w:rsid w:val="00C256A5"/>
    <w:rsid w:val="00C5763D"/>
    <w:rsid w:val="00C61A78"/>
    <w:rsid w:val="00C709B6"/>
    <w:rsid w:val="00C72C6B"/>
    <w:rsid w:val="00CB17BD"/>
    <w:rsid w:val="00CB56A2"/>
    <w:rsid w:val="00CF0A4C"/>
    <w:rsid w:val="00CF3F37"/>
    <w:rsid w:val="00CF5A04"/>
    <w:rsid w:val="00D0497E"/>
    <w:rsid w:val="00D13864"/>
    <w:rsid w:val="00D16068"/>
    <w:rsid w:val="00D216BE"/>
    <w:rsid w:val="00D31450"/>
    <w:rsid w:val="00D64EAF"/>
    <w:rsid w:val="00D83E79"/>
    <w:rsid w:val="00D874DA"/>
    <w:rsid w:val="00D97E8B"/>
    <w:rsid w:val="00DA0092"/>
    <w:rsid w:val="00DA11C9"/>
    <w:rsid w:val="00DA62E7"/>
    <w:rsid w:val="00DB79D6"/>
    <w:rsid w:val="00DE6F06"/>
    <w:rsid w:val="00E22F27"/>
    <w:rsid w:val="00E4030A"/>
    <w:rsid w:val="00E6577A"/>
    <w:rsid w:val="00E7697C"/>
    <w:rsid w:val="00E80FF1"/>
    <w:rsid w:val="00E81A8D"/>
    <w:rsid w:val="00EC7042"/>
    <w:rsid w:val="00ED0F2D"/>
    <w:rsid w:val="00ED5C85"/>
    <w:rsid w:val="00EE01E2"/>
    <w:rsid w:val="00EF0415"/>
    <w:rsid w:val="00EF4A13"/>
    <w:rsid w:val="00F00467"/>
    <w:rsid w:val="00F16507"/>
    <w:rsid w:val="00F43AA2"/>
    <w:rsid w:val="00F61132"/>
    <w:rsid w:val="00F62106"/>
    <w:rsid w:val="00F72FB3"/>
    <w:rsid w:val="00F951D7"/>
    <w:rsid w:val="00FB0B5A"/>
    <w:rsid w:val="00FF2790"/>
    <w:rsid w:val="06A78FE5"/>
    <w:rsid w:val="0A147FF1"/>
    <w:rsid w:val="11F52937"/>
    <w:rsid w:val="12BCA7AE"/>
    <w:rsid w:val="14414D38"/>
    <w:rsid w:val="151E5B4C"/>
    <w:rsid w:val="1704214E"/>
    <w:rsid w:val="17E1725F"/>
    <w:rsid w:val="18164460"/>
    <w:rsid w:val="18697426"/>
    <w:rsid w:val="19416C0A"/>
    <w:rsid w:val="195B2FC9"/>
    <w:rsid w:val="1B578866"/>
    <w:rsid w:val="1C5E7C73"/>
    <w:rsid w:val="210121E9"/>
    <w:rsid w:val="22F78F82"/>
    <w:rsid w:val="239BF740"/>
    <w:rsid w:val="2C0DD2BC"/>
    <w:rsid w:val="31162E84"/>
    <w:rsid w:val="31C93A06"/>
    <w:rsid w:val="32F6FB13"/>
    <w:rsid w:val="39BF6AA9"/>
    <w:rsid w:val="3CFF9CF5"/>
    <w:rsid w:val="3F5360C9"/>
    <w:rsid w:val="438DD809"/>
    <w:rsid w:val="45D848AA"/>
    <w:rsid w:val="45ECB110"/>
    <w:rsid w:val="4E750CE1"/>
    <w:rsid w:val="5BB6AA44"/>
    <w:rsid w:val="5CF53E88"/>
    <w:rsid w:val="5E903FDF"/>
    <w:rsid w:val="63E7B460"/>
    <w:rsid w:val="68A830FA"/>
    <w:rsid w:val="6EC34E02"/>
    <w:rsid w:val="70CF4044"/>
    <w:rsid w:val="73318EED"/>
    <w:rsid w:val="766F68E5"/>
    <w:rsid w:val="7835AE71"/>
    <w:rsid w:val="78F1649C"/>
    <w:rsid w:val="79E71E57"/>
    <w:rsid w:val="7B147696"/>
    <w:rsid w:val="7F81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EC4E"/>
  <w15:chartTrackingRefBased/>
  <w15:docId w15:val="{23A6E04D-600B-4E00-9902-36D502D6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59"/>
    <w:rsid w:val="00355F6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6414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3C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01\AppData\Local\Microsoft\Office\16.0\DTS\en-US%7b1708A991-B1EF-4C4F-A4FE-00AAE628199A%7d\%7b13E42A15-8703-43D0-AD35-F43B5DE52EB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AE2834-EA49-43F8-A11F-CED43194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{13E42A15-8703-43D0-AD35-F43B5DE52EB7}tf02786999_win32.dotx</Template>
  <TotalTime>4</TotalTime>
  <Pages>4</Pages>
  <Words>903</Words>
  <Characters>4797</Characters>
  <Application>Microsoft Office Word</Application>
  <DocSecurity>0</DocSecurity>
  <Lines>199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Morrison</dc:creator>
  <cp:keywords/>
  <dc:description/>
  <cp:lastModifiedBy>Ben Morrison</cp:lastModifiedBy>
  <cp:revision>3</cp:revision>
  <dcterms:created xsi:type="dcterms:W3CDTF">2024-09-17T04:16:00Z</dcterms:created>
  <dcterms:modified xsi:type="dcterms:W3CDTF">2024-09-17T04:19:00Z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